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5C3C" w:rsidRPr="0041309C" w:rsidRDefault="00840FC1" w:rsidP="0041309C">
      <w:pPr>
        <w:pBdr>
          <w:bottom w:val="single" w:sz="6" w:space="1" w:color="auto"/>
        </w:pBdr>
        <w:spacing w:after="0" w:line="240" w:lineRule="auto"/>
        <w:rPr>
          <w:b/>
          <w:sz w:val="32"/>
          <w:szCs w:val="32"/>
        </w:rPr>
      </w:pPr>
      <w:r w:rsidRPr="008A6D08">
        <w:rPr>
          <w:b/>
          <w:sz w:val="28"/>
          <w:szCs w:val="32"/>
        </w:rPr>
        <w:t xml:space="preserve"> </w:t>
      </w:r>
      <w:r w:rsidRPr="008A6D08">
        <w:rPr>
          <w:b/>
          <w:sz w:val="32"/>
          <w:szCs w:val="32"/>
        </w:rPr>
        <w:t>KHUSHBU KUMARI</w:t>
      </w:r>
    </w:p>
    <w:p w:rsidR="00840FC1" w:rsidRPr="0041309C" w:rsidRDefault="00840FC1" w:rsidP="00F05C3C">
      <w:pPr>
        <w:spacing w:after="0" w:line="240" w:lineRule="auto"/>
        <w:rPr>
          <w:sz w:val="24"/>
          <w:szCs w:val="32"/>
        </w:rPr>
      </w:pPr>
      <w:r w:rsidRPr="008A6D08">
        <w:rPr>
          <w:sz w:val="24"/>
          <w:szCs w:val="32"/>
        </w:rPr>
        <w:t xml:space="preserve">B.Tech </w:t>
      </w:r>
      <w:r w:rsidR="0041309C">
        <w:rPr>
          <w:sz w:val="24"/>
          <w:szCs w:val="32"/>
        </w:rPr>
        <w:t>in Electronics and Communication                          Address: Sri Sai Balaji PG For Ladies,</w:t>
      </w:r>
    </w:p>
    <w:p w:rsidR="00BE6495" w:rsidRDefault="0041309C" w:rsidP="00F05C3C">
      <w:pPr>
        <w:spacing w:after="0" w:line="240" w:lineRule="auto"/>
        <w:rPr>
          <w:sz w:val="24"/>
          <w:szCs w:val="32"/>
        </w:rPr>
      </w:pPr>
      <w:r>
        <w:rPr>
          <w:sz w:val="24"/>
          <w:szCs w:val="32"/>
        </w:rPr>
        <w:t>Email :</w:t>
      </w:r>
      <w:r w:rsidR="00BB56E2">
        <w:rPr>
          <w:sz w:val="24"/>
          <w:szCs w:val="32"/>
        </w:rPr>
        <w:t xml:space="preserve"> </w:t>
      </w:r>
      <w:r>
        <w:rPr>
          <w:sz w:val="24"/>
          <w:szCs w:val="32"/>
        </w:rPr>
        <w:t>khushbukumari3031@gmail.com                             BTM Layout,1</w:t>
      </w:r>
      <w:r w:rsidRPr="0041309C">
        <w:rPr>
          <w:sz w:val="24"/>
          <w:szCs w:val="32"/>
          <w:vertAlign w:val="superscript"/>
        </w:rPr>
        <w:t>st</w:t>
      </w:r>
      <w:r>
        <w:rPr>
          <w:sz w:val="24"/>
          <w:szCs w:val="32"/>
        </w:rPr>
        <w:t xml:space="preserve"> Stage, Near AXA                                                                                           </w:t>
      </w:r>
    </w:p>
    <w:p w:rsidR="0041309C" w:rsidRPr="0041309C" w:rsidRDefault="0041309C" w:rsidP="00F05C3C">
      <w:pPr>
        <w:spacing w:after="0" w:line="240" w:lineRule="auto"/>
        <w:rPr>
          <w:sz w:val="24"/>
          <w:szCs w:val="32"/>
        </w:rPr>
      </w:pPr>
      <w:r>
        <w:rPr>
          <w:sz w:val="24"/>
          <w:szCs w:val="32"/>
        </w:rPr>
        <w:t xml:space="preserve">Phone :+91-9110027171                                                       </w:t>
      </w:r>
      <w:r w:rsidR="00526D81">
        <w:rPr>
          <w:sz w:val="24"/>
          <w:szCs w:val="32"/>
        </w:rPr>
        <w:t xml:space="preserve"> </w:t>
      </w:r>
      <w:bookmarkStart w:id="0" w:name="_GoBack"/>
      <w:bookmarkEnd w:id="0"/>
      <w:r>
        <w:rPr>
          <w:sz w:val="24"/>
          <w:szCs w:val="32"/>
        </w:rPr>
        <w:t xml:space="preserve"> Building ,Bangalore,Pin-560068</w:t>
      </w:r>
    </w:p>
    <w:p w:rsidR="0041309C" w:rsidRDefault="0041309C" w:rsidP="00BE6495">
      <w:pPr>
        <w:pBdr>
          <w:bottom w:val="single" w:sz="6" w:space="3" w:color="auto"/>
        </w:pBdr>
        <w:spacing w:after="0" w:line="240" w:lineRule="auto"/>
        <w:rPr>
          <w:b/>
          <w:sz w:val="24"/>
          <w:szCs w:val="32"/>
        </w:rPr>
      </w:pPr>
    </w:p>
    <w:p w:rsidR="00BE6495" w:rsidRPr="008A6D08" w:rsidRDefault="00BE6495" w:rsidP="005A72D7">
      <w:pPr>
        <w:pBdr>
          <w:bottom w:val="single" w:sz="6" w:space="3" w:color="auto"/>
        </w:pBdr>
        <w:shd w:val="clear" w:color="auto" w:fill="BFBFBF" w:themeFill="background1" w:themeFillShade="BF"/>
        <w:spacing w:after="0" w:line="240" w:lineRule="auto"/>
        <w:rPr>
          <w:b/>
          <w:sz w:val="24"/>
          <w:szCs w:val="32"/>
        </w:rPr>
      </w:pPr>
      <w:r w:rsidRPr="008A6D08">
        <w:rPr>
          <w:b/>
          <w:sz w:val="24"/>
          <w:szCs w:val="32"/>
        </w:rPr>
        <w:t>CARRIER OBJECTIVE</w:t>
      </w:r>
    </w:p>
    <w:p w:rsidR="00BE6495" w:rsidRPr="008A6D08" w:rsidRDefault="00BE6495" w:rsidP="00840FC1">
      <w:pPr>
        <w:spacing w:after="0" w:line="240" w:lineRule="auto"/>
        <w:rPr>
          <w:b/>
          <w:sz w:val="24"/>
          <w:szCs w:val="32"/>
        </w:rPr>
      </w:pPr>
    </w:p>
    <w:p w:rsidR="00BE6495" w:rsidRDefault="00BE6495" w:rsidP="00840FC1">
      <w:pPr>
        <w:spacing w:after="0" w:line="240" w:lineRule="auto"/>
        <w:rPr>
          <w:sz w:val="24"/>
          <w:szCs w:val="32"/>
        </w:rPr>
      </w:pPr>
      <w:r w:rsidRPr="008A6D08">
        <w:rPr>
          <w:sz w:val="24"/>
          <w:szCs w:val="32"/>
        </w:rPr>
        <w:t>To work in an organisation which offers me an opportunity to enhance my technical and management skills and gain valuable experience along with growth opportunities.</w:t>
      </w:r>
    </w:p>
    <w:p w:rsidR="00BE6495" w:rsidRPr="00237DD0" w:rsidRDefault="005B210B" w:rsidP="00840FC1">
      <w:pPr>
        <w:spacing w:after="0" w:line="240" w:lineRule="auto"/>
        <w:rPr>
          <w:sz w:val="24"/>
          <w:szCs w:val="24"/>
        </w:rPr>
      </w:pPr>
      <w:r>
        <w:rPr>
          <w:sz w:val="24"/>
          <w:szCs w:val="24"/>
        </w:rPr>
        <w:t xml:space="preserve">                         </w:t>
      </w:r>
    </w:p>
    <w:p w:rsidR="00BE6495" w:rsidRPr="008A6D08" w:rsidRDefault="00A447BE" w:rsidP="005A72D7">
      <w:pPr>
        <w:pBdr>
          <w:bottom w:val="single" w:sz="6" w:space="1" w:color="auto"/>
        </w:pBdr>
        <w:shd w:val="clear" w:color="auto" w:fill="BFBFBF" w:themeFill="background1" w:themeFillShade="BF"/>
        <w:spacing w:after="0" w:line="240" w:lineRule="auto"/>
        <w:rPr>
          <w:b/>
          <w:sz w:val="24"/>
          <w:szCs w:val="32"/>
        </w:rPr>
      </w:pPr>
      <w:r w:rsidRPr="008A6D08">
        <w:rPr>
          <w:b/>
          <w:sz w:val="24"/>
          <w:szCs w:val="32"/>
        </w:rPr>
        <w:t>EDUCATIONAL QUALIFICATIONS</w:t>
      </w:r>
    </w:p>
    <w:p w:rsidR="00A447BE" w:rsidRPr="008A6D08" w:rsidRDefault="00A447BE" w:rsidP="00840FC1">
      <w:pPr>
        <w:spacing w:after="0" w:line="240" w:lineRule="auto"/>
        <w:rPr>
          <w:b/>
          <w:sz w:val="24"/>
          <w:szCs w:val="32"/>
        </w:rPr>
      </w:pPr>
    </w:p>
    <w:p w:rsidR="00A447BE" w:rsidRPr="008A6D08" w:rsidRDefault="000C128F" w:rsidP="0084530C">
      <w:pPr>
        <w:pStyle w:val="ListParagraph"/>
        <w:numPr>
          <w:ilvl w:val="0"/>
          <w:numId w:val="1"/>
        </w:numPr>
        <w:spacing w:after="0" w:line="276" w:lineRule="auto"/>
        <w:rPr>
          <w:b/>
          <w:sz w:val="24"/>
          <w:szCs w:val="32"/>
        </w:rPr>
      </w:pPr>
      <w:r w:rsidRPr="000C128F">
        <w:rPr>
          <w:b/>
          <w:sz w:val="24"/>
          <w:szCs w:val="32"/>
        </w:rPr>
        <w:t>2019</w:t>
      </w:r>
      <w:r>
        <w:rPr>
          <w:sz w:val="24"/>
          <w:szCs w:val="32"/>
        </w:rPr>
        <w:t>-</w:t>
      </w:r>
      <w:r w:rsidR="00A447BE" w:rsidRPr="008A6D08">
        <w:rPr>
          <w:sz w:val="24"/>
          <w:szCs w:val="32"/>
        </w:rPr>
        <w:t xml:space="preserve"> B.Tech in </w:t>
      </w:r>
      <w:r w:rsidR="00A447BE" w:rsidRPr="008A6D08">
        <w:rPr>
          <w:b/>
          <w:sz w:val="24"/>
          <w:szCs w:val="32"/>
        </w:rPr>
        <w:t>Electronics and Communication Engineering</w:t>
      </w:r>
      <w:r w:rsidR="00A447BE" w:rsidRPr="008A6D08">
        <w:rPr>
          <w:sz w:val="24"/>
          <w:szCs w:val="32"/>
        </w:rPr>
        <w:t xml:space="preserve"> from Vinoba Bhave </w:t>
      </w:r>
      <w:r>
        <w:rPr>
          <w:sz w:val="24"/>
          <w:szCs w:val="32"/>
        </w:rPr>
        <w:t xml:space="preserve">        </w:t>
      </w:r>
      <w:r w:rsidR="00A447BE" w:rsidRPr="008A6D08">
        <w:rPr>
          <w:sz w:val="24"/>
          <w:szCs w:val="32"/>
        </w:rPr>
        <w:t>University</w:t>
      </w:r>
      <w:r>
        <w:rPr>
          <w:sz w:val="24"/>
          <w:szCs w:val="32"/>
        </w:rPr>
        <w:t xml:space="preserve"> with</w:t>
      </w:r>
      <w:r w:rsidR="00F426FD">
        <w:rPr>
          <w:sz w:val="24"/>
          <w:szCs w:val="32"/>
        </w:rPr>
        <w:t xml:space="preserve"> </w:t>
      </w:r>
      <w:r w:rsidR="00F426FD">
        <w:rPr>
          <w:sz w:val="24"/>
          <w:szCs w:val="24"/>
        </w:rPr>
        <w:t>73% aggregate</w:t>
      </w:r>
      <w:r w:rsidR="0058152D" w:rsidRPr="008A6D08">
        <w:rPr>
          <w:sz w:val="24"/>
          <w:szCs w:val="32"/>
        </w:rPr>
        <w:t xml:space="preserve"> </w:t>
      </w:r>
      <w:r w:rsidR="00A447BE" w:rsidRPr="008A6D08">
        <w:rPr>
          <w:sz w:val="24"/>
          <w:szCs w:val="32"/>
        </w:rPr>
        <w:t>.</w:t>
      </w:r>
    </w:p>
    <w:p w:rsidR="00A447BE" w:rsidRPr="008A6D08" w:rsidRDefault="000C128F" w:rsidP="0084530C">
      <w:pPr>
        <w:pStyle w:val="ListParagraph"/>
        <w:numPr>
          <w:ilvl w:val="0"/>
          <w:numId w:val="1"/>
        </w:numPr>
        <w:spacing w:after="0" w:line="276" w:lineRule="auto"/>
        <w:rPr>
          <w:b/>
          <w:sz w:val="24"/>
          <w:szCs w:val="32"/>
        </w:rPr>
      </w:pPr>
      <w:r w:rsidRPr="000C128F">
        <w:rPr>
          <w:b/>
          <w:sz w:val="24"/>
          <w:szCs w:val="32"/>
        </w:rPr>
        <w:t>2015</w:t>
      </w:r>
      <w:r>
        <w:rPr>
          <w:sz w:val="24"/>
          <w:szCs w:val="32"/>
        </w:rPr>
        <w:t>-</w:t>
      </w:r>
      <w:r w:rsidR="00205D50">
        <w:rPr>
          <w:sz w:val="24"/>
          <w:szCs w:val="32"/>
        </w:rPr>
        <w:t xml:space="preserve"> </w:t>
      </w:r>
      <w:r w:rsidR="00A447BE" w:rsidRPr="008A6D08">
        <w:rPr>
          <w:sz w:val="24"/>
          <w:szCs w:val="32"/>
        </w:rPr>
        <w:t xml:space="preserve">Intermediate from B.I.S.S.S </w:t>
      </w:r>
      <w:r w:rsidR="00910ACD" w:rsidRPr="008A6D08">
        <w:rPr>
          <w:sz w:val="24"/>
          <w:szCs w:val="32"/>
        </w:rPr>
        <w:t>,</w:t>
      </w:r>
      <w:r w:rsidR="00015E2D" w:rsidRPr="008A6D08">
        <w:rPr>
          <w:sz w:val="24"/>
          <w:szCs w:val="32"/>
        </w:rPr>
        <w:t xml:space="preserve"> </w:t>
      </w:r>
      <w:r w:rsidR="00A447BE" w:rsidRPr="008A6D08">
        <w:rPr>
          <w:sz w:val="24"/>
          <w:szCs w:val="32"/>
        </w:rPr>
        <w:t>affil</w:t>
      </w:r>
      <w:r w:rsidR="00910ACD" w:rsidRPr="008A6D08">
        <w:rPr>
          <w:sz w:val="24"/>
          <w:szCs w:val="32"/>
        </w:rPr>
        <w:t>iated</w:t>
      </w:r>
      <w:r>
        <w:rPr>
          <w:sz w:val="24"/>
          <w:szCs w:val="32"/>
        </w:rPr>
        <w:t xml:space="preserve"> by CBSE board</w:t>
      </w:r>
      <w:r w:rsidR="00ED4FD7">
        <w:rPr>
          <w:sz w:val="24"/>
          <w:szCs w:val="32"/>
        </w:rPr>
        <w:t xml:space="preserve"> with 67</w:t>
      </w:r>
      <w:r w:rsidR="00910ACD" w:rsidRPr="008A6D08">
        <w:rPr>
          <w:sz w:val="24"/>
          <w:szCs w:val="32"/>
        </w:rPr>
        <w:t>% aggregate.</w:t>
      </w:r>
    </w:p>
    <w:p w:rsidR="00910ACD" w:rsidRPr="00553F4A" w:rsidRDefault="000C128F" w:rsidP="0084530C">
      <w:pPr>
        <w:pStyle w:val="ListParagraph"/>
        <w:numPr>
          <w:ilvl w:val="0"/>
          <w:numId w:val="1"/>
        </w:numPr>
        <w:spacing w:after="0" w:line="276" w:lineRule="auto"/>
        <w:rPr>
          <w:b/>
          <w:sz w:val="24"/>
          <w:szCs w:val="32"/>
        </w:rPr>
      </w:pPr>
      <w:r w:rsidRPr="000C128F">
        <w:rPr>
          <w:b/>
          <w:sz w:val="24"/>
          <w:szCs w:val="32"/>
        </w:rPr>
        <w:t>2013</w:t>
      </w:r>
      <w:r>
        <w:rPr>
          <w:sz w:val="24"/>
          <w:szCs w:val="32"/>
        </w:rPr>
        <w:t>-</w:t>
      </w:r>
      <w:r w:rsidR="00205D50">
        <w:rPr>
          <w:sz w:val="24"/>
          <w:szCs w:val="32"/>
        </w:rPr>
        <w:t xml:space="preserve"> </w:t>
      </w:r>
      <w:r w:rsidR="00910ACD" w:rsidRPr="008A6D08">
        <w:rPr>
          <w:sz w:val="24"/>
          <w:szCs w:val="32"/>
        </w:rPr>
        <w:t>Matriculation from B.I.V,</w:t>
      </w:r>
      <w:r w:rsidR="008A6D08" w:rsidRPr="008A6D08">
        <w:rPr>
          <w:sz w:val="24"/>
          <w:szCs w:val="32"/>
        </w:rPr>
        <w:t xml:space="preserve"> </w:t>
      </w:r>
      <w:r w:rsidR="00910ACD" w:rsidRPr="008A6D08">
        <w:rPr>
          <w:sz w:val="24"/>
          <w:szCs w:val="32"/>
        </w:rPr>
        <w:t>affiliated</w:t>
      </w:r>
      <w:r>
        <w:rPr>
          <w:sz w:val="24"/>
          <w:szCs w:val="32"/>
        </w:rPr>
        <w:t xml:space="preserve"> by CBSE board</w:t>
      </w:r>
      <w:r w:rsidR="00F426FD">
        <w:rPr>
          <w:sz w:val="24"/>
          <w:szCs w:val="32"/>
        </w:rPr>
        <w:t xml:space="preserve"> with 80</w:t>
      </w:r>
      <w:r w:rsidR="00910ACD" w:rsidRPr="008A6D08">
        <w:rPr>
          <w:sz w:val="24"/>
          <w:szCs w:val="32"/>
        </w:rPr>
        <w:t>% aggregate.</w:t>
      </w:r>
    </w:p>
    <w:p w:rsidR="00553F4A" w:rsidRPr="00BB56E2" w:rsidRDefault="00553F4A" w:rsidP="00553F4A">
      <w:pPr>
        <w:pStyle w:val="ListParagraph"/>
        <w:spacing w:after="0" w:line="276" w:lineRule="auto"/>
        <w:rPr>
          <w:b/>
          <w:szCs w:val="32"/>
        </w:rPr>
      </w:pPr>
    </w:p>
    <w:p w:rsidR="00553F4A" w:rsidRPr="00BB56E2" w:rsidRDefault="00BB56E2" w:rsidP="005A72D7">
      <w:pPr>
        <w:pBdr>
          <w:bottom w:val="single" w:sz="6" w:space="1" w:color="auto"/>
        </w:pBdr>
        <w:shd w:val="clear" w:color="auto" w:fill="BFBFBF" w:themeFill="background1" w:themeFillShade="BF"/>
        <w:spacing w:line="240" w:lineRule="auto"/>
        <w:rPr>
          <w:b/>
          <w:sz w:val="24"/>
          <w:szCs w:val="24"/>
        </w:rPr>
      </w:pPr>
      <w:r w:rsidRPr="00BB56E2">
        <w:rPr>
          <w:b/>
          <w:sz w:val="24"/>
          <w:szCs w:val="24"/>
        </w:rPr>
        <w:t>TECHNICAL SKILLS</w:t>
      </w:r>
    </w:p>
    <w:p w:rsidR="00553F4A" w:rsidRPr="00F26CF9" w:rsidRDefault="00553F4A" w:rsidP="00553F4A">
      <w:pPr>
        <w:spacing w:after="0" w:line="240" w:lineRule="auto"/>
        <w:rPr>
          <w:b/>
          <w:sz w:val="24"/>
          <w:szCs w:val="24"/>
        </w:rPr>
      </w:pPr>
      <w:r>
        <w:rPr>
          <w:sz w:val="24"/>
          <w:szCs w:val="24"/>
        </w:rPr>
        <w:t xml:space="preserve">     </w:t>
      </w:r>
      <w:r w:rsidRPr="00581779">
        <w:rPr>
          <w:b/>
          <w:sz w:val="24"/>
          <w:szCs w:val="24"/>
        </w:rPr>
        <w:t>Core Java</w:t>
      </w:r>
      <w:r>
        <w:rPr>
          <w:b/>
          <w:sz w:val="24"/>
          <w:szCs w:val="24"/>
        </w:rPr>
        <w:t xml:space="preserve"> -</w:t>
      </w:r>
    </w:p>
    <w:p w:rsidR="00553F4A" w:rsidRPr="005B7CE8" w:rsidRDefault="00553F4A" w:rsidP="00553F4A">
      <w:pPr>
        <w:spacing w:after="0" w:line="240" w:lineRule="auto"/>
        <w:rPr>
          <w:b/>
          <w:sz w:val="24"/>
          <w:szCs w:val="24"/>
        </w:rPr>
      </w:pPr>
      <w:r>
        <w:rPr>
          <w:b/>
          <w:sz w:val="24"/>
          <w:szCs w:val="24"/>
        </w:rPr>
        <w:t xml:space="preserve">                            </w:t>
      </w:r>
    </w:p>
    <w:p w:rsidR="00553F4A" w:rsidRDefault="00553F4A" w:rsidP="00553F4A">
      <w:pPr>
        <w:pStyle w:val="PlainText"/>
        <w:numPr>
          <w:ilvl w:val="0"/>
          <w:numId w:val="3"/>
        </w:numPr>
        <w:spacing w:line="276" w:lineRule="auto"/>
        <w:rPr>
          <w:rFonts w:ascii="Verdana" w:hAnsi="Verdana" w:cs="Verdana"/>
        </w:rPr>
      </w:pPr>
      <w:r>
        <w:rPr>
          <w:rFonts w:ascii="Verdana" w:hAnsi="Verdana" w:cs="Verdana"/>
        </w:rPr>
        <w:t>Strong knowledge on OOPs</w:t>
      </w:r>
      <w:r>
        <w:rPr>
          <w:rFonts w:ascii="Verdana" w:hAnsi="Verdana" w:cs="Verdana"/>
          <w:b/>
        </w:rPr>
        <w:t xml:space="preserve"> </w:t>
      </w:r>
      <w:r>
        <w:rPr>
          <w:rFonts w:ascii="Verdana" w:hAnsi="Verdana" w:cs="Verdana"/>
        </w:rPr>
        <w:t>concepts like Abstraction, Inheritance,</w:t>
      </w:r>
    </w:p>
    <w:p w:rsidR="00553F4A" w:rsidRDefault="00553F4A" w:rsidP="00553F4A">
      <w:pPr>
        <w:pStyle w:val="PlainText"/>
        <w:spacing w:line="276" w:lineRule="auto"/>
        <w:ind w:left="720"/>
        <w:rPr>
          <w:rFonts w:ascii="Verdana" w:hAnsi="Verdana" w:cs="Verdana"/>
        </w:rPr>
      </w:pPr>
      <w:r>
        <w:rPr>
          <w:rFonts w:ascii="Verdana" w:hAnsi="Verdana" w:cs="Verdana"/>
        </w:rPr>
        <w:t xml:space="preserve">   </w:t>
      </w:r>
      <w:r w:rsidRPr="00466AF0">
        <w:rPr>
          <w:rFonts w:ascii="Verdana" w:hAnsi="Verdana" w:cs="Verdana"/>
        </w:rPr>
        <w:t>Encapsulation and Polymorphism</w:t>
      </w:r>
      <w:r>
        <w:rPr>
          <w:rFonts w:ascii="Verdana" w:hAnsi="Verdana" w:cs="Verdana"/>
        </w:rPr>
        <w:t>.</w:t>
      </w:r>
    </w:p>
    <w:p w:rsidR="00553F4A" w:rsidRDefault="00553F4A" w:rsidP="00553F4A">
      <w:pPr>
        <w:pStyle w:val="PlainText"/>
        <w:numPr>
          <w:ilvl w:val="0"/>
          <w:numId w:val="3"/>
        </w:numPr>
        <w:spacing w:line="276" w:lineRule="auto"/>
        <w:rPr>
          <w:rFonts w:ascii="Verdana" w:hAnsi="Verdana" w:cs="Verdana"/>
        </w:rPr>
      </w:pPr>
      <w:r>
        <w:rPr>
          <w:rFonts w:ascii="Verdana" w:hAnsi="Verdana" w:cs="Verdana"/>
        </w:rPr>
        <w:t>Basic of Collection Framework like List, Set, ArrayList, LinkedList.</w:t>
      </w:r>
    </w:p>
    <w:p w:rsidR="00553F4A" w:rsidRDefault="00553F4A" w:rsidP="00553F4A">
      <w:pPr>
        <w:pStyle w:val="PlainText"/>
        <w:numPr>
          <w:ilvl w:val="0"/>
          <w:numId w:val="3"/>
        </w:numPr>
        <w:spacing w:line="276" w:lineRule="auto"/>
        <w:rPr>
          <w:rFonts w:ascii="Verdana" w:hAnsi="Verdana" w:cs="Verdana"/>
        </w:rPr>
      </w:pPr>
      <w:r>
        <w:rPr>
          <w:rFonts w:ascii="Verdana" w:hAnsi="Verdana" w:cs="Verdana"/>
        </w:rPr>
        <w:t>Basic knowledge of Exception Handling.</w:t>
      </w:r>
    </w:p>
    <w:p w:rsidR="00553F4A" w:rsidRDefault="00553F4A" w:rsidP="00553F4A">
      <w:pPr>
        <w:pStyle w:val="PlainText"/>
        <w:numPr>
          <w:ilvl w:val="0"/>
          <w:numId w:val="3"/>
        </w:numPr>
        <w:spacing w:line="276" w:lineRule="auto"/>
        <w:rPr>
          <w:rFonts w:ascii="Verdana" w:hAnsi="Verdana" w:cs="Verdana"/>
        </w:rPr>
      </w:pPr>
      <w:r>
        <w:rPr>
          <w:rFonts w:ascii="Verdana" w:hAnsi="Verdana" w:cs="Verdana"/>
        </w:rPr>
        <w:t>Good knowledge of Corejava concept like Constructer, Methods ,Interface,</w:t>
      </w:r>
    </w:p>
    <w:p w:rsidR="00553F4A" w:rsidRDefault="00553F4A" w:rsidP="00553F4A">
      <w:pPr>
        <w:pStyle w:val="PlainText"/>
        <w:spacing w:line="276" w:lineRule="auto"/>
        <w:ind w:left="720"/>
        <w:rPr>
          <w:rFonts w:ascii="Verdana" w:hAnsi="Verdana" w:cs="Verdana"/>
        </w:rPr>
      </w:pPr>
      <w:r>
        <w:rPr>
          <w:rFonts w:ascii="Verdana" w:hAnsi="Verdana" w:cs="Verdana"/>
        </w:rPr>
        <w:t xml:space="preserve">   Abstract class etc.</w:t>
      </w:r>
    </w:p>
    <w:p w:rsidR="00553F4A" w:rsidRDefault="00553F4A" w:rsidP="00553F4A">
      <w:pPr>
        <w:spacing w:line="240" w:lineRule="auto"/>
        <w:rPr>
          <w:rFonts w:ascii="Verdana" w:eastAsia="Times New Roman" w:hAnsi="Verdana" w:cs="Verdana"/>
          <w:sz w:val="20"/>
          <w:szCs w:val="20"/>
          <w:lang w:val="en-US" w:eastAsia="zh-CN"/>
        </w:rPr>
      </w:pPr>
    </w:p>
    <w:p w:rsidR="00553F4A" w:rsidRPr="00553F4A" w:rsidRDefault="00553F4A" w:rsidP="00553F4A">
      <w:pPr>
        <w:spacing w:line="240" w:lineRule="auto"/>
        <w:rPr>
          <w:b/>
          <w:sz w:val="24"/>
          <w:szCs w:val="24"/>
        </w:rPr>
      </w:pPr>
      <w:r w:rsidRPr="00553F4A">
        <w:rPr>
          <w:b/>
          <w:sz w:val="24"/>
          <w:szCs w:val="24"/>
        </w:rPr>
        <w:t xml:space="preserve">      SQL -  </w:t>
      </w:r>
    </w:p>
    <w:p w:rsidR="00553F4A" w:rsidRPr="00F26CF9" w:rsidRDefault="00553F4A" w:rsidP="00553F4A">
      <w:pPr>
        <w:pStyle w:val="ListParagraph"/>
        <w:numPr>
          <w:ilvl w:val="0"/>
          <w:numId w:val="11"/>
        </w:numPr>
        <w:spacing w:line="240" w:lineRule="auto"/>
        <w:rPr>
          <w:sz w:val="24"/>
          <w:szCs w:val="20"/>
        </w:rPr>
      </w:pPr>
      <w:r w:rsidRPr="00F26CF9">
        <w:rPr>
          <w:sz w:val="24"/>
          <w:szCs w:val="20"/>
        </w:rPr>
        <w:t>Good Understanding of RDMS concept.</w:t>
      </w:r>
    </w:p>
    <w:p w:rsidR="00553F4A" w:rsidRPr="00F26CF9" w:rsidRDefault="00553F4A" w:rsidP="00553F4A">
      <w:pPr>
        <w:pStyle w:val="ListParagraph"/>
        <w:numPr>
          <w:ilvl w:val="0"/>
          <w:numId w:val="11"/>
        </w:numPr>
        <w:spacing w:line="240" w:lineRule="auto"/>
        <w:rPr>
          <w:sz w:val="24"/>
          <w:szCs w:val="20"/>
        </w:rPr>
      </w:pPr>
      <w:r w:rsidRPr="00F26CF9">
        <w:rPr>
          <w:sz w:val="24"/>
          <w:szCs w:val="20"/>
        </w:rPr>
        <w:t>Comfortable in writing SQL statements like DDL,DML,DQL,</w:t>
      </w:r>
      <w:r>
        <w:rPr>
          <w:sz w:val="24"/>
          <w:szCs w:val="20"/>
        </w:rPr>
        <w:t>TCL</w:t>
      </w:r>
      <w:r w:rsidRPr="00F26CF9">
        <w:rPr>
          <w:sz w:val="24"/>
          <w:szCs w:val="20"/>
        </w:rPr>
        <w:t>.</w:t>
      </w:r>
    </w:p>
    <w:p w:rsidR="00553F4A" w:rsidRPr="00466AF0" w:rsidRDefault="00553F4A" w:rsidP="00553F4A">
      <w:pPr>
        <w:pStyle w:val="ListParagraph"/>
        <w:numPr>
          <w:ilvl w:val="0"/>
          <w:numId w:val="11"/>
        </w:numPr>
        <w:spacing w:line="240" w:lineRule="auto"/>
        <w:rPr>
          <w:sz w:val="24"/>
          <w:szCs w:val="20"/>
        </w:rPr>
      </w:pPr>
      <w:r w:rsidRPr="00F26CF9">
        <w:rPr>
          <w:sz w:val="24"/>
          <w:szCs w:val="20"/>
        </w:rPr>
        <w:t>Implemented joins and subqueries</w:t>
      </w:r>
      <w:r>
        <w:rPr>
          <w:sz w:val="24"/>
          <w:szCs w:val="20"/>
        </w:rPr>
        <w:t>.</w:t>
      </w:r>
    </w:p>
    <w:p w:rsidR="00553F4A" w:rsidRPr="008A6D08" w:rsidRDefault="00553F4A" w:rsidP="00553F4A">
      <w:pPr>
        <w:pStyle w:val="ListParagraph"/>
        <w:spacing w:after="0" w:line="276" w:lineRule="auto"/>
        <w:rPr>
          <w:b/>
          <w:sz w:val="24"/>
          <w:szCs w:val="32"/>
        </w:rPr>
      </w:pPr>
    </w:p>
    <w:p w:rsidR="00910ACD" w:rsidRPr="008A6D08" w:rsidRDefault="00910ACD" w:rsidP="00910ACD">
      <w:pPr>
        <w:pStyle w:val="ListParagraph"/>
        <w:spacing w:after="0" w:line="240" w:lineRule="auto"/>
        <w:rPr>
          <w:b/>
          <w:sz w:val="24"/>
          <w:szCs w:val="28"/>
        </w:rPr>
      </w:pPr>
    </w:p>
    <w:p w:rsidR="00910ACD" w:rsidRPr="008A6D08" w:rsidRDefault="00910ACD" w:rsidP="005A72D7">
      <w:pPr>
        <w:pBdr>
          <w:bottom w:val="single" w:sz="6" w:space="1" w:color="auto"/>
        </w:pBdr>
        <w:shd w:val="clear" w:color="auto" w:fill="BFBFBF" w:themeFill="background1" w:themeFillShade="BF"/>
        <w:rPr>
          <w:b/>
          <w:sz w:val="24"/>
          <w:szCs w:val="28"/>
        </w:rPr>
      </w:pPr>
      <w:r w:rsidRPr="008A6D08">
        <w:rPr>
          <w:b/>
          <w:sz w:val="24"/>
          <w:szCs w:val="28"/>
        </w:rPr>
        <w:t>PROJECT</w:t>
      </w:r>
      <w:r w:rsidR="0084530C" w:rsidRPr="008A6D08">
        <w:rPr>
          <w:b/>
          <w:sz w:val="24"/>
          <w:szCs w:val="28"/>
        </w:rPr>
        <w:t xml:space="preserve"> AND TRANING</w:t>
      </w:r>
    </w:p>
    <w:p w:rsidR="00910ACD" w:rsidRPr="008A6D08" w:rsidRDefault="00910ACD" w:rsidP="00910ACD">
      <w:pPr>
        <w:spacing w:after="0" w:line="240" w:lineRule="auto"/>
        <w:jc w:val="both"/>
        <w:rPr>
          <w:b/>
          <w:sz w:val="24"/>
          <w:szCs w:val="28"/>
        </w:rPr>
      </w:pPr>
      <w:r w:rsidRPr="008A6D08">
        <w:rPr>
          <w:b/>
          <w:sz w:val="24"/>
          <w:szCs w:val="28"/>
        </w:rPr>
        <w:t xml:space="preserve"> </w:t>
      </w:r>
    </w:p>
    <w:p w:rsidR="00570E85" w:rsidRDefault="0084530C" w:rsidP="00570E85">
      <w:pPr>
        <w:spacing w:after="0" w:line="276" w:lineRule="auto"/>
        <w:jc w:val="both"/>
        <w:rPr>
          <w:b/>
          <w:sz w:val="24"/>
          <w:szCs w:val="28"/>
          <w:u w:val="single"/>
        </w:rPr>
      </w:pPr>
      <w:r w:rsidRPr="00855BB7">
        <w:rPr>
          <w:b/>
          <w:sz w:val="24"/>
          <w:szCs w:val="28"/>
          <w:u w:val="single"/>
        </w:rPr>
        <w:t>Project</w:t>
      </w:r>
      <w:r w:rsidR="00855BB7">
        <w:rPr>
          <w:b/>
          <w:sz w:val="24"/>
          <w:szCs w:val="28"/>
          <w:u w:val="single"/>
        </w:rPr>
        <w:t>:-</w:t>
      </w:r>
    </w:p>
    <w:p w:rsidR="0084530C" w:rsidRPr="00570E85" w:rsidRDefault="00B3269E" w:rsidP="00570E85">
      <w:pPr>
        <w:pStyle w:val="ListParagraph"/>
        <w:numPr>
          <w:ilvl w:val="0"/>
          <w:numId w:val="5"/>
        </w:numPr>
        <w:spacing w:after="0" w:line="276" w:lineRule="auto"/>
        <w:jc w:val="both"/>
        <w:rPr>
          <w:b/>
          <w:sz w:val="24"/>
          <w:szCs w:val="28"/>
          <w:u w:val="single"/>
        </w:rPr>
      </w:pPr>
      <w:r w:rsidRPr="00570E85">
        <w:rPr>
          <w:b/>
          <w:sz w:val="24"/>
          <w:szCs w:val="28"/>
          <w:u w:val="single"/>
        </w:rPr>
        <w:t>Objective</w:t>
      </w:r>
      <w:r w:rsidRPr="00570E85">
        <w:rPr>
          <w:b/>
          <w:sz w:val="24"/>
          <w:szCs w:val="28"/>
        </w:rPr>
        <w:t>:- Automatic Irrigation System Using Microcontroller.</w:t>
      </w:r>
    </w:p>
    <w:p w:rsidR="00855BB7" w:rsidRDefault="00B3269E" w:rsidP="00855BB7">
      <w:pPr>
        <w:pStyle w:val="ListParagraph"/>
        <w:spacing w:after="0" w:line="276" w:lineRule="auto"/>
        <w:jc w:val="both"/>
        <w:rPr>
          <w:sz w:val="24"/>
          <w:szCs w:val="28"/>
        </w:rPr>
      </w:pPr>
      <w:r w:rsidRPr="00855BB7">
        <w:rPr>
          <w:b/>
          <w:sz w:val="24"/>
          <w:szCs w:val="28"/>
          <w:u w:val="single"/>
        </w:rPr>
        <w:t>Major Components</w:t>
      </w:r>
      <w:r>
        <w:rPr>
          <w:sz w:val="24"/>
          <w:szCs w:val="28"/>
        </w:rPr>
        <w:t>:- Microcontroller(8051)</w:t>
      </w:r>
      <w:r w:rsidR="00855BB7">
        <w:rPr>
          <w:sz w:val="24"/>
          <w:szCs w:val="28"/>
        </w:rPr>
        <w:t>,</w:t>
      </w:r>
      <w:r>
        <w:rPr>
          <w:sz w:val="24"/>
          <w:szCs w:val="28"/>
        </w:rPr>
        <w:t>Soil moisture Sensor</w:t>
      </w:r>
      <w:r w:rsidR="00855BB7">
        <w:rPr>
          <w:sz w:val="24"/>
          <w:szCs w:val="28"/>
        </w:rPr>
        <w:t xml:space="preserve"> &amp; Aurdino UNO</w:t>
      </w:r>
      <w:r>
        <w:rPr>
          <w:sz w:val="24"/>
          <w:szCs w:val="28"/>
        </w:rPr>
        <w:t>.</w:t>
      </w:r>
    </w:p>
    <w:p w:rsidR="00570E85" w:rsidRPr="00581779" w:rsidRDefault="00C64D07" w:rsidP="00581779">
      <w:pPr>
        <w:pStyle w:val="ListParagraph"/>
        <w:spacing w:after="0" w:line="276" w:lineRule="auto"/>
        <w:jc w:val="both"/>
        <w:rPr>
          <w:sz w:val="24"/>
        </w:rPr>
      </w:pPr>
      <w:r w:rsidRPr="00855BB7">
        <w:rPr>
          <w:b/>
          <w:sz w:val="24"/>
          <w:szCs w:val="28"/>
          <w:u w:val="single"/>
        </w:rPr>
        <w:t>Details</w:t>
      </w:r>
      <w:r>
        <w:rPr>
          <w:sz w:val="24"/>
          <w:szCs w:val="28"/>
        </w:rPr>
        <w:t>:-</w:t>
      </w:r>
      <w:r>
        <w:rPr>
          <w:sz w:val="24"/>
        </w:rPr>
        <w:t xml:space="preserve"> The project is 8051 microcontroller based design which controls the water supply and the field to be irrigated. There are sensors present in each field ,once the field gets dry sensors sense the requirement of water in the field and send a signal to </w:t>
      </w:r>
      <w:r>
        <w:rPr>
          <w:sz w:val="24"/>
        </w:rPr>
        <w:lastRenderedPageBreak/>
        <w:t xml:space="preserve">the microcontroller. Microcontroller then supply water to that particular field which has water requirement till the sensors is deactivated again. </w:t>
      </w:r>
    </w:p>
    <w:p w:rsidR="00B3269E" w:rsidRPr="008A6D08" w:rsidRDefault="00B3269E" w:rsidP="00263862">
      <w:pPr>
        <w:pStyle w:val="ListParagraph"/>
        <w:spacing w:before="240" w:after="0" w:line="276" w:lineRule="auto"/>
        <w:jc w:val="both"/>
        <w:rPr>
          <w:sz w:val="24"/>
          <w:szCs w:val="28"/>
          <w:u w:val="single"/>
        </w:rPr>
      </w:pPr>
    </w:p>
    <w:p w:rsidR="00045AD6" w:rsidRPr="00171AAF" w:rsidRDefault="00045AD6" w:rsidP="00171AAF">
      <w:pPr>
        <w:rPr>
          <w:b/>
          <w:sz w:val="24"/>
          <w:szCs w:val="28"/>
          <w:u w:val="single"/>
        </w:rPr>
      </w:pPr>
      <w:r w:rsidRPr="00855BB7">
        <w:rPr>
          <w:b/>
          <w:sz w:val="24"/>
          <w:szCs w:val="28"/>
          <w:u w:val="single"/>
        </w:rPr>
        <w:t>Traning</w:t>
      </w:r>
      <w:r w:rsidR="00855BB7">
        <w:rPr>
          <w:b/>
          <w:sz w:val="24"/>
          <w:szCs w:val="28"/>
          <w:u w:val="single"/>
        </w:rPr>
        <w:t>:-</w:t>
      </w:r>
    </w:p>
    <w:p w:rsidR="00466AF0" w:rsidRPr="003971F1" w:rsidRDefault="00205D50" w:rsidP="003971F1">
      <w:pPr>
        <w:pStyle w:val="ListParagraph"/>
        <w:numPr>
          <w:ilvl w:val="0"/>
          <w:numId w:val="3"/>
        </w:numPr>
        <w:rPr>
          <w:sz w:val="24"/>
          <w:szCs w:val="28"/>
          <w:u w:val="single"/>
        </w:rPr>
      </w:pPr>
      <w:r>
        <w:rPr>
          <w:sz w:val="24"/>
          <w:szCs w:val="28"/>
        </w:rPr>
        <w:t>Software Development Training form</w:t>
      </w:r>
      <w:r w:rsidR="00F26CF9">
        <w:rPr>
          <w:sz w:val="24"/>
          <w:szCs w:val="28"/>
        </w:rPr>
        <w:t xml:space="preserve"> JSpiders ,</w:t>
      </w:r>
      <w:r w:rsidR="00F34C50">
        <w:rPr>
          <w:sz w:val="24"/>
          <w:szCs w:val="28"/>
        </w:rPr>
        <w:t xml:space="preserve"> </w:t>
      </w:r>
      <w:r w:rsidR="00F26CF9">
        <w:rPr>
          <w:sz w:val="24"/>
          <w:szCs w:val="28"/>
        </w:rPr>
        <w:t>Bangalore</w:t>
      </w:r>
      <w:r w:rsidR="00466AF0">
        <w:rPr>
          <w:sz w:val="24"/>
          <w:szCs w:val="28"/>
        </w:rPr>
        <w:t>.</w:t>
      </w:r>
    </w:p>
    <w:p w:rsidR="006F4E5A" w:rsidRPr="00171AAF" w:rsidRDefault="006F4E5A" w:rsidP="006F4E5A">
      <w:pPr>
        <w:pStyle w:val="ListParagraph"/>
        <w:rPr>
          <w:sz w:val="24"/>
          <w:szCs w:val="28"/>
          <w:u w:val="single"/>
        </w:rPr>
      </w:pPr>
    </w:p>
    <w:p w:rsidR="00FE2105" w:rsidRPr="008A6D08" w:rsidRDefault="00FE2105" w:rsidP="00045AD6">
      <w:pPr>
        <w:pBdr>
          <w:bottom w:val="single" w:sz="6" w:space="1" w:color="auto"/>
        </w:pBdr>
        <w:rPr>
          <w:b/>
          <w:sz w:val="24"/>
        </w:rPr>
      </w:pPr>
    </w:p>
    <w:p w:rsidR="00F05C3C" w:rsidRPr="008A6D08" w:rsidRDefault="000E0BE9" w:rsidP="005A72D7">
      <w:pPr>
        <w:pBdr>
          <w:bottom w:val="single" w:sz="6" w:space="1" w:color="auto"/>
        </w:pBdr>
        <w:shd w:val="clear" w:color="auto" w:fill="BFBFBF" w:themeFill="background1" w:themeFillShade="BF"/>
        <w:rPr>
          <w:b/>
          <w:sz w:val="24"/>
        </w:rPr>
      </w:pPr>
      <w:r>
        <w:rPr>
          <w:b/>
          <w:sz w:val="24"/>
        </w:rPr>
        <w:t xml:space="preserve"> EXTRA CIRRICULAR ACTIVITIES</w:t>
      </w:r>
    </w:p>
    <w:p w:rsidR="00FE2105" w:rsidRDefault="000E0BE9" w:rsidP="00171AAF">
      <w:pPr>
        <w:spacing w:after="0" w:line="240" w:lineRule="auto"/>
        <w:rPr>
          <w:sz w:val="24"/>
        </w:rPr>
      </w:pPr>
      <w:r>
        <w:rPr>
          <w:sz w:val="24"/>
        </w:rPr>
        <w:t xml:space="preserve">Participated in </w:t>
      </w:r>
      <w:r w:rsidR="00570E85">
        <w:rPr>
          <w:sz w:val="24"/>
        </w:rPr>
        <w:t>‘NAVUTSAV’ organised by GGSESTC</w:t>
      </w:r>
      <w:r w:rsidR="00466AF0">
        <w:rPr>
          <w:sz w:val="24"/>
        </w:rPr>
        <w:t>,</w:t>
      </w:r>
      <w:r w:rsidR="00570E85">
        <w:rPr>
          <w:sz w:val="24"/>
        </w:rPr>
        <w:t xml:space="preserve"> Bokaro.</w:t>
      </w:r>
    </w:p>
    <w:p w:rsidR="004635CB" w:rsidRPr="00263862" w:rsidRDefault="00263862" w:rsidP="00171AAF">
      <w:pPr>
        <w:spacing w:after="0" w:line="240" w:lineRule="auto"/>
        <w:rPr>
          <w:sz w:val="24"/>
        </w:rPr>
      </w:pPr>
      <w:r>
        <w:rPr>
          <w:sz w:val="24"/>
        </w:rPr>
        <w:t xml:space="preserve">Coordinate member of ‘TECH-FEST’ organised by GGSESTC </w:t>
      </w:r>
      <w:r w:rsidR="00466AF0">
        <w:rPr>
          <w:sz w:val="24"/>
        </w:rPr>
        <w:t xml:space="preserve">, </w:t>
      </w:r>
      <w:r>
        <w:rPr>
          <w:sz w:val="24"/>
        </w:rPr>
        <w:t>Bokaro.</w:t>
      </w:r>
    </w:p>
    <w:p w:rsidR="00FE2105" w:rsidRPr="008A6D08" w:rsidRDefault="007906D2" w:rsidP="004635CB">
      <w:pPr>
        <w:spacing w:line="240" w:lineRule="auto"/>
        <w:jc w:val="right"/>
        <w:rPr>
          <w:b/>
          <w:sz w:val="24"/>
        </w:rPr>
      </w:pPr>
      <w:r w:rsidRPr="008A6D08">
        <w:rPr>
          <w:b/>
          <w:sz w:val="24"/>
        </w:rPr>
        <w:t xml:space="preserve">                                                                         </w:t>
      </w:r>
      <w:r w:rsidR="004635CB" w:rsidRPr="008A6D08">
        <w:rPr>
          <w:b/>
          <w:sz w:val="24"/>
        </w:rPr>
        <w:t xml:space="preserve">                   </w:t>
      </w:r>
    </w:p>
    <w:p w:rsidR="00FE2105" w:rsidRPr="008A6D08" w:rsidRDefault="00FE2105" w:rsidP="00FE2105">
      <w:pPr>
        <w:spacing w:before="240" w:line="240" w:lineRule="auto"/>
        <w:rPr>
          <w:sz w:val="24"/>
        </w:rPr>
      </w:pPr>
    </w:p>
    <w:p w:rsidR="00F05C3C" w:rsidRPr="008A6D08" w:rsidRDefault="00F05C3C" w:rsidP="00045AD6">
      <w:pPr>
        <w:rPr>
          <w:sz w:val="24"/>
        </w:rPr>
      </w:pPr>
    </w:p>
    <w:p w:rsidR="00910ACD" w:rsidRPr="008A6D08" w:rsidRDefault="00910ACD" w:rsidP="00910ACD">
      <w:pPr>
        <w:spacing w:line="240" w:lineRule="auto"/>
        <w:rPr>
          <w:b/>
          <w:sz w:val="24"/>
          <w:szCs w:val="28"/>
        </w:rPr>
      </w:pPr>
    </w:p>
    <w:p w:rsidR="00840FC1" w:rsidRPr="008A6D08" w:rsidRDefault="00840FC1" w:rsidP="00840FC1">
      <w:pPr>
        <w:spacing w:after="0" w:line="240" w:lineRule="auto"/>
        <w:rPr>
          <w:b/>
          <w:sz w:val="24"/>
          <w:szCs w:val="32"/>
        </w:rPr>
      </w:pPr>
    </w:p>
    <w:p w:rsidR="00840FC1" w:rsidRPr="008A6D08" w:rsidRDefault="00840FC1" w:rsidP="00840FC1">
      <w:pPr>
        <w:spacing w:after="0" w:line="240" w:lineRule="auto"/>
        <w:rPr>
          <w:b/>
          <w:sz w:val="24"/>
          <w:szCs w:val="32"/>
        </w:rPr>
      </w:pPr>
    </w:p>
    <w:sectPr w:rsidR="00840FC1" w:rsidRPr="008A6D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singleLevel"/>
    <w:tmpl w:val="00000002"/>
    <w:name w:val="WW8Num5"/>
    <w:lvl w:ilvl="0">
      <w:start w:val="1"/>
      <w:numFmt w:val="bullet"/>
      <w:lvlText w:val=""/>
      <w:lvlJc w:val="left"/>
      <w:pPr>
        <w:tabs>
          <w:tab w:val="num" w:pos="0"/>
        </w:tabs>
        <w:ind w:left="810" w:hanging="360"/>
      </w:pPr>
      <w:rPr>
        <w:rFonts w:ascii="Wingdings" w:hAnsi="Wingdings" w:cs="Wingdings"/>
      </w:rPr>
    </w:lvl>
  </w:abstractNum>
  <w:abstractNum w:abstractNumId="1" w15:restartNumberingAfterBreak="0">
    <w:nsid w:val="00000007"/>
    <w:multiLevelType w:val="singleLevel"/>
    <w:tmpl w:val="00000007"/>
    <w:name w:val="WW8Num11"/>
    <w:lvl w:ilvl="0">
      <w:start w:val="1"/>
      <w:numFmt w:val="bullet"/>
      <w:lvlText w:val=""/>
      <w:lvlJc w:val="left"/>
      <w:pPr>
        <w:tabs>
          <w:tab w:val="num" w:pos="0"/>
        </w:tabs>
        <w:ind w:left="900" w:hanging="360"/>
      </w:pPr>
      <w:rPr>
        <w:rFonts w:ascii="Wingdings" w:hAnsi="Wingdings" w:cs="Wingdings"/>
      </w:rPr>
    </w:lvl>
  </w:abstractNum>
  <w:abstractNum w:abstractNumId="2" w15:restartNumberingAfterBreak="0">
    <w:nsid w:val="0000000A"/>
    <w:multiLevelType w:val="singleLevel"/>
    <w:tmpl w:val="0000000A"/>
    <w:name w:val="WW8Num10"/>
    <w:lvl w:ilvl="0">
      <w:start w:val="1"/>
      <w:numFmt w:val="bullet"/>
      <w:lvlText w:val=""/>
      <w:lvlJc w:val="left"/>
      <w:pPr>
        <w:tabs>
          <w:tab w:val="num" w:pos="0"/>
        </w:tabs>
        <w:ind w:left="1830" w:hanging="360"/>
      </w:pPr>
      <w:rPr>
        <w:rFonts w:ascii="Wingdings" w:hAnsi="Wingdings" w:cs="Wingdings"/>
        <w:color w:val="000000"/>
        <w:spacing w:val="-2"/>
        <w:sz w:val="20"/>
        <w:szCs w:val="20"/>
      </w:rPr>
    </w:lvl>
  </w:abstractNum>
  <w:abstractNum w:abstractNumId="3" w15:restartNumberingAfterBreak="0">
    <w:nsid w:val="03E47E7C"/>
    <w:multiLevelType w:val="hybridMultilevel"/>
    <w:tmpl w:val="3C16A0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B876DE"/>
    <w:multiLevelType w:val="hybridMultilevel"/>
    <w:tmpl w:val="DA06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8641F0"/>
    <w:multiLevelType w:val="hybridMultilevel"/>
    <w:tmpl w:val="E62A7F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45B6DA2"/>
    <w:multiLevelType w:val="hybridMultilevel"/>
    <w:tmpl w:val="810055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C753B09"/>
    <w:multiLevelType w:val="hybridMultilevel"/>
    <w:tmpl w:val="35322EB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7AA14884"/>
    <w:multiLevelType w:val="hybridMultilevel"/>
    <w:tmpl w:val="2774F5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CC911A4"/>
    <w:multiLevelType w:val="hybridMultilevel"/>
    <w:tmpl w:val="03C26E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E1B28A6"/>
    <w:multiLevelType w:val="multilevel"/>
    <w:tmpl w:val="4782CE80"/>
    <w:lvl w:ilvl="0">
      <w:start w:val="1"/>
      <w:numFmt w:val="bullet"/>
      <w:lvlText w:val=""/>
      <w:lvlJc w:val="left"/>
      <w:pPr>
        <w:ind w:left="900" w:hanging="360"/>
      </w:pPr>
      <w:rPr>
        <w:rFonts w:ascii="Wingdings" w:hAnsi="Wingdings" w:cs="Wingdings" w:hint="default"/>
      </w:rPr>
    </w:lvl>
    <w:lvl w:ilvl="1">
      <w:start w:val="1"/>
      <w:numFmt w:val="bullet"/>
      <w:lvlText w:val="o"/>
      <w:lvlJc w:val="left"/>
      <w:pPr>
        <w:ind w:left="1620" w:hanging="360"/>
      </w:pPr>
      <w:rPr>
        <w:rFonts w:ascii="Courier New" w:hAnsi="Courier New" w:cs="Courier New" w:hint="default"/>
      </w:rPr>
    </w:lvl>
    <w:lvl w:ilvl="2">
      <w:start w:val="1"/>
      <w:numFmt w:val="bullet"/>
      <w:lvlText w:val=""/>
      <w:lvlJc w:val="left"/>
      <w:pPr>
        <w:ind w:left="2340" w:hanging="360"/>
      </w:pPr>
      <w:rPr>
        <w:rFonts w:ascii="Wingdings" w:hAnsi="Wingdings" w:cs="Wingdings" w:hint="default"/>
      </w:rPr>
    </w:lvl>
    <w:lvl w:ilvl="3">
      <w:start w:val="1"/>
      <w:numFmt w:val="bullet"/>
      <w:lvlText w:val=""/>
      <w:lvlJc w:val="left"/>
      <w:pPr>
        <w:ind w:left="3060" w:hanging="360"/>
      </w:pPr>
      <w:rPr>
        <w:rFonts w:ascii="Symbol" w:hAnsi="Symbol" w:cs="Symbol" w:hint="default"/>
      </w:rPr>
    </w:lvl>
    <w:lvl w:ilvl="4">
      <w:start w:val="1"/>
      <w:numFmt w:val="bullet"/>
      <w:lvlText w:val="o"/>
      <w:lvlJc w:val="left"/>
      <w:pPr>
        <w:ind w:left="3780" w:hanging="360"/>
      </w:pPr>
      <w:rPr>
        <w:rFonts w:ascii="Courier New" w:hAnsi="Courier New" w:cs="Courier New" w:hint="default"/>
      </w:rPr>
    </w:lvl>
    <w:lvl w:ilvl="5">
      <w:start w:val="1"/>
      <w:numFmt w:val="bullet"/>
      <w:lvlText w:val=""/>
      <w:lvlJc w:val="left"/>
      <w:pPr>
        <w:ind w:left="4500" w:hanging="360"/>
      </w:pPr>
      <w:rPr>
        <w:rFonts w:ascii="Wingdings" w:hAnsi="Wingdings" w:cs="Wingdings" w:hint="default"/>
      </w:rPr>
    </w:lvl>
    <w:lvl w:ilvl="6">
      <w:start w:val="1"/>
      <w:numFmt w:val="bullet"/>
      <w:lvlText w:val=""/>
      <w:lvlJc w:val="left"/>
      <w:pPr>
        <w:ind w:left="5220" w:hanging="360"/>
      </w:pPr>
      <w:rPr>
        <w:rFonts w:ascii="Symbol" w:hAnsi="Symbol" w:cs="Symbol" w:hint="default"/>
      </w:rPr>
    </w:lvl>
    <w:lvl w:ilvl="7">
      <w:start w:val="1"/>
      <w:numFmt w:val="bullet"/>
      <w:lvlText w:val="o"/>
      <w:lvlJc w:val="left"/>
      <w:pPr>
        <w:ind w:left="5940" w:hanging="360"/>
      </w:pPr>
      <w:rPr>
        <w:rFonts w:ascii="Courier New" w:hAnsi="Courier New" w:cs="Courier New" w:hint="default"/>
      </w:rPr>
    </w:lvl>
    <w:lvl w:ilvl="8">
      <w:start w:val="1"/>
      <w:numFmt w:val="bullet"/>
      <w:lvlText w:val=""/>
      <w:lvlJc w:val="left"/>
      <w:pPr>
        <w:ind w:left="6660" w:hanging="360"/>
      </w:pPr>
      <w:rPr>
        <w:rFonts w:ascii="Wingdings" w:hAnsi="Wingdings" w:cs="Wingdings" w:hint="default"/>
      </w:rPr>
    </w:lvl>
  </w:abstractNum>
  <w:num w:numId="1">
    <w:abstractNumId w:val="8"/>
  </w:num>
  <w:num w:numId="2">
    <w:abstractNumId w:val="3"/>
  </w:num>
  <w:num w:numId="3">
    <w:abstractNumId w:val="9"/>
  </w:num>
  <w:num w:numId="4">
    <w:abstractNumId w:val="7"/>
  </w:num>
  <w:num w:numId="5">
    <w:abstractNumId w:val="5"/>
  </w:num>
  <w:num w:numId="6">
    <w:abstractNumId w:val="4"/>
  </w:num>
  <w:num w:numId="7">
    <w:abstractNumId w:val="10"/>
  </w:num>
  <w:num w:numId="8">
    <w:abstractNumId w:val="1"/>
  </w:num>
  <w:num w:numId="9">
    <w:abstractNumId w:val="2"/>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FC1"/>
    <w:rsid w:val="00015E2D"/>
    <w:rsid w:val="0004130E"/>
    <w:rsid w:val="00045AD6"/>
    <w:rsid w:val="0004792F"/>
    <w:rsid w:val="000C128F"/>
    <w:rsid w:val="000E0BE9"/>
    <w:rsid w:val="00171AAF"/>
    <w:rsid w:val="001F12BA"/>
    <w:rsid w:val="00205D50"/>
    <w:rsid w:val="00237DD0"/>
    <w:rsid w:val="00263862"/>
    <w:rsid w:val="0029673A"/>
    <w:rsid w:val="002E359A"/>
    <w:rsid w:val="00344FA6"/>
    <w:rsid w:val="00372AA9"/>
    <w:rsid w:val="003971F1"/>
    <w:rsid w:val="0041309C"/>
    <w:rsid w:val="004635CB"/>
    <w:rsid w:val="00466AF0"/>
    <w:rsid w:val="004947B4"/>
    <w:rsid w:val="00526D81"/>
    <w:rsid w:val="00553F4A"/>
    <w:rsid w:val="00570E85"/>
    <w:rsid w:val="0058152D"/>
    <w:rsid w:val="00581779"/>
    <w:rsid w:val="005A72D7"/>
    <w:rsid w:val="005B210B"/>
    <w:rsid w:val="005B7CE8"/>
    <w:rsid w:val="00664BEA"/>
    <w:rsid w:val="006F4E5A"/>
    <w:rsid w:val="007906D2"/>
    <w:rsid w:val="00840FC1"/>
    <w:rsid w:val="0084530C"/>
    <w:rsid w:val="00855BB7"/>
    <w:rsid w:val="008A6D08"/>
    <w:rsid w:val="00910ACD"/>
    <w:rsid w:val="00A447BE"/>
    <w:rsid w:val="00B3269E"/>
    <w:rsid w:val="00BB56E2"/>
    <w:rsid w:val="00BE6495"/>
    <w:rsid w:val="00C64D07"/>
    <w:rsid w:val="00CD20F8"/>
    <w:rsid w:val="00ED4FD7"/>
    <w:rsid w:val="00F05C3C"/>
    <w:rsid w:val="00F26CF9"/>
    <w:rsid w:val="00F34C50"/>
    <w:rsid w:val="00F426FD"/>
    <w:rsid w:val="00F77D8F"/>
    <w:rsid w:val="00FE21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57293"/>
  <w15:chartTrackingRefBased/>
  <w15:docId w15:val="{4BE6DDA5-1D50-436A-95CC-E89320E74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5A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0FC1"/>
    <w:rPr>
      <w:color w:val="0563C1" w:themeColor="hyperlink"/>
      <w:u w:val="single"/>
    </w:rPr>
  </w:style>
  <w:style w:type="paragraph" w:styleId="ListParagraph">
    <w:name w:val="List Paragraph"/>
    <w:basedOn w:val="Normal"/>
    <w:uiPriority w:val="34"/>
    <w:qFormat/>
    <w:rsid w:val="00A447BE"/>
    <w:pPr>
      <w:ind w:left="720"/>
      <w:contextualSpacing/>
    </w:pPr>
  </w:style>
  <w:style w:type="paragraph" w:styleId="NoSpacing">
    <w:name w:val="No Spacing"/>
    <w:uiPriority w:val="1"/>
    <w:qFormat/>
    <w:rsid w:val="00045AD6"/>
    <w:pPr>
      <w:spacing w:after="0" w:line="240" w:lineRule="auto"/>
    </w:pPr>
  </w:style>
  <w:style w:type="character" w:customStyle="1" w:styleId="Heading1Char">
    <w:name w:val="Heading 1 Char"/>
    <w:basedOn w:val="DefaultParagraphFont"/>
    <w:link w:val="Heading1"/>
    <w:uiPriority w:val="9"/>
    <w:rsid w:val="00045AD6"/>
    <w:rPr>
      <w:rFonts w:asciiTheme="majorHAnsi" w:eastAsiaTheme="majorEastAsia" w:hAnsiTheme="majorHAnsi" w:cstheme="majorBidi"/>
      <w:color w:val="2E74B5" w:themeColor="accent1" w:themeShade="BF"/>
      <w:sz w:val="32"/>
      <w:szCs w:val="32"/>
    </w:rPr>
  </w:style>
  <w:style w:type="paragraph" w:styleId="PlainText">
    <w:name w:val="Plain Text"/>
    <w:basedOn w:val="Normal"/>
    <w:link w:val="PlainTextChar"/>
    <w:semiHidden/>
    <w:unhideWhenUsed/>
    <w:rsid w:val="005B7CE8"/>
    <w:pPr>
      <w:suppressAutoHyphens/>
      <w:spacing w:after="0" w:line="240" w:lineRule="auto"/>
    </w:pPr>
    <w:rPr>
      <w:rFonts w:ascii="Courier New" w:eastAsia="Times New Roman" w:hAnsi="Courier New" w:cs="Courier New"/>
      <w:sz w:val="20"/>
      <w:szCs w:val="20"/>
      <w:lang w:val="en-US" w:eastAsia="zh-CN"/>
    </w:rPr>
  </w:style>
  <w:style w:type="character" w:customStyle="1" w:styleId="PlainTextChar">
    <w:name w:val="Plain Text Char"/>
    <w:basedOn w:val="DefaultParagraphFont"/>
    <w:link w:val="PlainText"/>
    <w:semiHidden/>
    <w:rsid w:val="005B7CE8"/>
    <w:rPr>
      <w:rFonts w:ascii="Courier New" w:eastAsia="Times New Roman" w:hAnsi="Courier New" w:cs="Courier New"/>
      <w:sz w:val="20"/>
      <w:szCs w:val="20"/>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8536116">
      <w:bodyDiv w:val="1"/>
      <w:marLeft w:val="0"/>
      <w:marRight w:val="0"/>
      <w:marTop w:val="0"/>
      <w:marBottom w:val="0"/>
      <w:divBdr>
        <w:top w:val="none" w:sz="0" w:space="0" w:color="auto"/>
        <w:left w:val="none" w:sz="0" w:space="0" w:color="auto"/>
        <w:bottom w:val="none" w:sz="0" w:space="0" w:color="auto"/>
        <w:right w:val="none" w:sz="0" w:space="0" w:color="auto"/>
      </w:divBdr>
    </w:div>
    <w:div w:id="1257860531">
      <w:bodyDiv w:val="1"/>
      <w:marLeft w:val="0"/>
      <w:marRight w:val="0"/>
      <w:marTop w:val="0"/>
      <w:marBottom w:val="0"/>
      <w:divBdr>
        <w:top w:val="none" w:sz="0" w:space="0" w:color="auto"/>
        <w:left w:val="none" w:sz="0" w:space="0" w:color="auto"/>
        <w:bottom w:val="none" w:sz="0" w:space="0" w:color="auto"/>
        <w:right w:val="none" w:sz="0" w:space="0" w:color="auto"/>
      </w:divBdr>
    </w:div>
    <w:div w:id="1488522066">
      <w:bodyDiv w:val="1"/>
      <w:marLeft w:val="0"/>
      <w:marRight w:val="0"/>
      <w:marTop w:val="0"/>
      <w:marBottom w:val="0"/>
      <w:divBdr>
        <w:top w:val="none" w:sz="0" w:space="0" w:color="auto"/>
        <w:left w:val="none" w:sz="0" w:space="0" w:color="auto"/>
        <w:bottom w:val="none" w:sz="0" w:space="0" w:color="auto"/>
        <w:right w:val="none" w:sz="0" w:space="0" w:color="auto"/>
      </w:divBdr>
    </w:div>
    <w:div w:id="1864441803">
      <w:bodyDiv w:val="1"/>
      <w:marLeft w:val="0"/>
      <w:marRight w:val="0"/>
      <w:marTop w:val="0"/>
      <w:marBottom w:val="0"/>
      <w:divBdr>
        <w:top w:val="none" w:sz="0" w:space="0" w:color="auto"/>
        <w:left w:val="none" w:sz="0" w:space="0" w:color="auto"/>
        <w:bottom w:val="none" w:sz="0" w:space="0" w:color="auto"/>
        <w:right w:val="none" w:sz="0" w:space="0" w:color="auto"/>
      </w:divBdr>
    </w:div>
    <w:div w:id="1984314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30C21E-271A-4BBB-A02D-CAF6EBFD6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Pages>
  <Words>349</Words>
  <Characters>1993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Khushbu</dc:creator>
  <cp:keywords/>
  <dc:description/>
  <cp:lastModifiedBy>Khushbu</cp:lastModifiedBy>
  <cp:revision>8</cp:revision>
  <dcterms:created xsi:type="dcterms:W3CDTF">2019-11-25T15:37:00Z</dcterms:created>
  <dcterms:modified xsi:type="dcterms:W3CDTF">2019-12-15T14:17:00Z</dcterms:modified>
</cp:coreProperties>
</file>